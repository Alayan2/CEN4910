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D11A" w14:textId="0B7009EC" w:rsidR="003C5DF0" w:rsidRDefault="003C5DF0" w:rsidP="003C5DF0">
      <w:pPr>
        <w:pStyle w:val="Heading1"/>
      </w:pPr>
      <w:sdt>
        <w:sdtPr>
          <w:alias w:val="Enter organization name:"/>
          <w:tag w:val=""/>
          <w:id w:val="1410501846"/>
          <w:placeholder>
            <w:docPart w:val="F9CCA8A9D5A9144188751A13B1501E2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>
            <w:t>Team 1: Software Development Project Meeting</w:t>
          </w:r>
        </w:sdtContent>
      </w:sdt>
    </w:p>
    <w:p w14:paraId="165EB636" w14:textId="77777777" w:rsidR="00934E9A" w:rsidRDefault="001946A1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B45FA788ECD3E54992D4A98F9786F400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4A8102F1" w14:textId="77777777" w:rsidR="00934E9A" w:rsidRDefault="001946A1">
      <w:pPr>
        <w:pStyle w:val="Date"/>
      </w:pPr>
      <w:sdt>
        <w:sdtPr>
          <w:alias w:val="Enter date of meeting:"/>
          <w:tag w:val=""/>
          <w:id w:val="373818028"/>
          <w:placeholder>
            <w:docPart w:val="316F79BECE9FF449B8446F618074F590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96ECE">
            <w:t>Date of meeting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316C9F06" w14:textId="77777777" w:rsidTr="00CB4FBB">
        <w:sdt>
          <w:sdtPr>
            <w:alias w:val="Present:"/>
            <w:tag w:val="Present:"/>
            <w:id w:val="1219014275"/>
            <w:placeholder>
              <w:docPart w:val="F83B8D1728875640BC1FF804FE6C1E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25AC2C6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EEEFCFE" w14:textId="0025D90A" w:rsidR="00934E9A" w:rsidRDefault="00BF37EA">
            <w:pPr>
              <w:pStyle w:val="NoSpacing"/>
            </w:pPr>
            <w:r>
              <w:t>Gary, Octavian, Joanna, Devante, Natalie</w:t>
            </w:r>
          </w:p>
        </w:tc>
      </w:tr>
      <w:tr w:rsidR="00934E9A" w14:paraId="3682AAC5" w14:textId="77777777" w:rsidTr="00CB4FBB">
        <w:sdt>
          <w:sdtPr>
            <w:alias w:val="Next meeting:"/>
            <w:tag w:val="Next meeting:"/>
            <w:id w:val="1579632615"/>
            <w:placeholder>
              <w:docPart w:val="64BFB63032127847916C85628C8925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F1D81AC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1A046AD2" w14:textId="013ADDB8" w:rsidR="00934E9A" w:rsidRDefault="00BF37EA">
            <w:pPr>
              <w:pStyle w:val="NoSpacing"/>
            </w:pPr>
            <w:r>
              <w:t xml:space="preserve">June </w:t>
            </w:r>
            <w:r w:rsidR="003C5DF0">
              <w:t>13</w:t>
            </w:r>
            <w:r>
              <w:t>, 2022</w:t>
            </w:r>
            <w:r w:rsidR="0034332A">
              <w:t xml:space="preserve">, </w:t>
            </w:r>
            <w:r>
              <w:t>7pm</w:t>
            </w:r>
            <w:r w:rsidR="0034332A">
              <w:t xml:space="preserve">, </w:t>
            </w:r>
            <w:r>
              <w:t>Discord</w:t>
            </w:r>
          </w:p>
        </w:tc>
      </w:tr>
    </w:tbl>
    <w:p w14:paraId="03F26C42" w14:textId="77777777" w:rsidR="00BF37EA" w:rsidRDefault="00BF37EA" w:rsidP="00BF37EA">
      <w:pPr>
        <w:pStyle w:val="ListNumber"/>
        <w:numPr>
          <w:ilvl w:val="0"/>
          <w:numId w:val="0"/>
        </w:numPr>
        <w:spacing w:before="0" w:after="0" w:line="360" w:lineRule="auto"/>
        <w:ind w:left="360"/>
      </w:pPr>
    </w:p>
    <w:p w14:paraId="4DDE0F0C" w14:textId="4D1A45BE" w:rsidR="00934E9A" w:rsidRDefault="001946A1" w:rsidP="00BF37EA">
      <w:pPr>
        <w:pStyle w:val="ListNumber"/>
        <w:spacing w:before="0" w:after="0" w:line="360" w:lineRule="auto"/>
      </w:pPr>
      <w:sdt>
        <w:sdtPr>
          <w:alias w:val="Announcements:"/>
          <w:tag w:val="Announcements:"/>
          <w:id w:val="-1296670475"/>
          <w:placeholder>
            <w:docPart w:val="E29980B36E366D4898395AB76E9FB7C4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5AF42423" w14:textId="01846BC3" w:rsidR="00934E9A" w:rsidRDefault="005B7DDD" w:rsidP="00BF37EA">
      <w:pPr>
        <w:pStyle w:val="NormalIndent"/>
        <w:spacing w:before="0" w:after="0" w:line="360" w:lineRule="auto"/>
        <w:contextualSpacing/>
      </w:pPr>
      <w:r>
        <w:t xml:space="preserve">Prof. </w:t>
      </w:r>
      <w:proofErr w:type="spellStart"/>
      <w:r>
        <w:t>Gossai</w:t>
      </w:r>
      <w:proofErr w:type="spellEnd"/>
      <w:r>
        <w:t xml:space="preserve"> emailed the class announcing a Thursday meeting with the City of Orlando. </w:t>
      </w:r>
    </w:p>
    <w:p w14:paraId="5026C1CD" w14:textId="1A7B15E1" w:rsidR="005B7DDD" w:rsidRDefault="005B7DDD" w:rsidP="00BF37EA">
      <w:pPr>
        <w:pStyle w:val="NormalIndent"/>
        <w:spacing w:before="0" w:after="0" w:line="360" w:lineRule="auto"/>
        <w:contextualSpacing/>
      </w:pPr>
      <w:r>
        <w:t xml:space="preserve">Joanna forwarded the zoom link to the class. </w:t>
      </w:r>
    </w:p>
    <w:p w14:paraId="631B3851" w14:textId="77777777" w:rsidR="00934E9A" w:rsidRDefault="001946A1" w:rsidP="00BF37EA">
      <w:pPr>
        <w:pStyle w:val="ListNumber"/>
        <w:spacing w:before="0" w:after="0" w:line="360" w:lineRule="auto"/>
      </w:pPr>
      <w:sdt>
        <w:sdtPr>
          <w:alias w:val="Discussion:"/>
          <w:tag w:val="Discussion:"/>
          <w:id w:val="1971398252"/>
          <w:placeholder>
            <w:docPart w:val="88C6D5EEF6CFDD4EBFF836A7AC00D64B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3A8CF60D" w14:textId="429D0216" w:rsidR="005B7DDD" w:rsidRPr="005B7DDD" w:rsidRDefault="005B7DDD" w:rsidP="00BF37EA">
      <w:pPr>
        <w:pStyle w:val="ListNumber"/>
        <w:numPr>
          <w:ilvl w:val="0"/>
          <w:numId w:val="12"/>
        </w:numPr>
        <w:spacing w:before="0" w:after="0" w:line="360" w:lineRule="auto"/>
        <w:rPr>
          <w:b w:val="0"/>
          <w:bCs w:val="0"/>
        </w:rPr>
      </w:pPr>
      <w:r w:rsidRPr="005B7DDD">
        <w:rPr>
          <w:b w:val="0"/>
          <w:bCs w:val="0"/>
        </w:rPr>
        <w:t xml:space="preserve">Team discussed communication </w:t>
      </w:r>
      <w:r>
        <w:rPr>
          <w:b w:val="0"/>
          <w:bCs w:val="0"/>
        </w:rPr>
        <w:t xml:space="preserve">status </w:t>
      </w:r>
      <w:r w:rsidRPr="005B7DDD">
        <w:rPr>
          <w:b w:val="0"/>
          <w:bCs w:val="0"/>
        </w:rPr>
        <w:t xml:space="preserve">with </w:t>
      </w:r>
      <w:r>
        <w:rPr>
          <w:b w:val="0"/>
          <w:bCs w:val="0"/>
        </w:rPr>
        <w:t xml:space="preserve">the </w:t>
      </w:r>
      <w:r w:rsidRPr="005B7DDD">
        <w:rPr>
          <w:b w:val="0"/>
          <w:bCs w:val="0"/>
        </w:rPr>
        <w:t>backend team and considerations to factor in during front end development.</w:t>
      </w:r>
    </w:p>
    <w:p w14:paraId="4CC83281" w14:textId="7336D385" w:rsidR="005B7DDD" w:rsidRPr="005B7DDD" w:rsidRDefault="005B7DDD" w:rsidP="00BF37EA">
      <w:pPr>
        <w:pStyle w:val="ListNumber"/>
        <w:numPr>
          <w:ilvl w:val="0"/>
          <w:numId w:val="12"/>
        </w:numPr>
        <w:spacing w:before="0" w:after="0" w:line="360" w:lineRule="auto"/>
        <w:rPr>
          <w:b w:val="0"/>
          <w:bCs w:val="0"/>
        </w:rPr>
      </w:pPr>
      <w:r w:rsidRPr="005B7DDD">
        <w:rPr>
          <w:b w:val="0"/>
          <w:bCs w:val="0"/>
        </w:rPr>
        <w:t xml:space="preserve">Reviewed </w:t>
      </w:r>
      <w:r>
        <w:rPr>
          <w:b w:val="0"/>
          <w:bCs w:val="0"/>
        </w:rPr>
        <w:t xml:space="preserve">the </w:t>
      </w:r>
      <w:r w:rsidRPr="005B7DDD">
        <w:rPr>
          <w:b w:val="0"/>
          <w:bCs w:val="0"/>
        </w:rPr>
        <w:t xml:space="preserve">current site in preparation for </w:t>
      </w:r>
      <w:r w:rsidR="00BF37EA">
        <w:rPr>
          <w:b w:val="0"/>
          <w:bCs w:val="0"/>
        </w:rPr>
        <w:t>prototype</w:t>
      </w:r>
      <w:r w:rsidRPr="005B7DDD">
        <w:rPr>
          <w:b w:val="0"/>
          <w:bCs w:val="0"/>
        </w:rPr>
        <w:t xml:space="preserve"> presentation.</w:t>
      </w:r>
    </w:p>
    <w:p w14:paraId="37465A47" w14:textId="77777777" w:rsidR="005B7DDD" w:rsidRPr="005B7DDD" w:rsidRDefault="005B7DDD" w:rsidP="00BF37EA">
      <w:pPr>
        <w:pStyle w:val="ListNumber"/>
        <w:numPr>
          <w:ilvl w:val="0"/>
          <w:numId w:val="12"/>
        </w:numPr>
        <w:spacing w:before="0" w:after="0" w:line="360" w:lineRule="auto"/>
        <w:rPr>
          <w:b w:val="0"/>
          <w:bCs w:val="0"/>
        </w:rPr>
      </w:pPr>
      <w:r w:rsidRPr="005B7DDD">
        <w:rPr>
          <w:b w:val="0"/>
          <w:bCs w:val="0"/>
        </w:rPr>
        <w:t>Reviewed logos</w:t>
      </w:r>
    </w:p>
    <w:p w14:paraId="21022059" w14:textId="77777777" w:rsidR="005B7DDD" w:rsidRPr="005B7DDD" w:rsidRDefault="005B7DDD" w:rsidP="00BF37EA">
      <w:pPr>
        <w:pStyle w:val="ListNumber"/>
        <w:numPr>
          <w:ilvl w:val="1"/>
          <w:numId w:val="12"/>
        </w:numPr>
        <w:spacing w:before="0" w:after="0" w:line="360" w:lineRule="auto"/>
        <w:rPr>
          <w:b w:val="0"/>
          <w:bCs w:val="0"/>
        </w:rPr>
      </w:pPr>
      <w:r w:rsidRPr="005B7DDD">
        <w:rPr>
          <w:b w:val="0"/>
          <w:bCs w:val="0"/>
        </w:rPr>
        <w:t>Discussed copyright considerations</w:t>
      </w:r>
    </w:p>
    <w:p w14:paraId="699FC5E7" w14:textId="77777777" w:rsidR="005B7DDD" w:rsidRPr="005B7DDD" w:rsidRDefault="005B7DDD" w:rsidP="00BF37EA">
      <w:pPr>
        <w:pStyle w:val="ListNumber"/>
        <w:numPr>
          <w:ilvl w:val="1"/>
          <w:numId w:val="12"/>
        </w:numPr>
        <w:spacing w:before="0" w:after="0" w:line="360" w:lineRule="auto"/>
        <w:rPr>
          <w:b w:val="0"/>
          <w:bCs w:val="0"/>
        </w:rPr>
      </w:pPr>
      <w:r w:rsidRPr="005B7DDD">
        <w:rPr>
          <w:b w:val="0"/>
          <w:bCs w:val="0"/>
        </w:rPr>
        <w:t>Canva.org non-profit use</w:t>
      </w:r>
    </w:p>
    <w:p w14:paraId="6AC5665A" w14:textId="6E2D90CE" w:rsidR="00BF37EA" w:rsidRPr="00BF37EA" w:rsidRDefault="005B7DDD" w:rsidP="00BF37EA">
      <w:pPr>
        <w:pStyle w:val="ListNumber"/>
        <w:numPr>
          <w:ilvl w:val="0"/>
          <w:numId w:val="12"/>
        </w:numPr>
        <w:spacing w:before="0" w:after="0" w:line="360" w:lineRule="auto"/>
        <w:rPr>
          <w:b w:val="0"/>
          <w:bCs w:val="0"/>
        </w:rPr>
      </w:pPr>
      <w:r w:rsidRPr="005B7DDD">
        <w:rPr>
          <w:b w:val="0"/>
          <w:bCs w:val="0"/>
        </w:rPr>
        <w:t>Discussed</w:t>
      </w:r>
      <w:r w:rsidR="00BF37EA">
        <w:rPr>
          <w:b w:val="0"/>
          <w:bCs w:val="0"/>
        </w:rPr>
        <w:t xml:space="preserve"> frontend development plan and some backend discussion to inform discussion with Team 2.</w:t>
      </w:r>
    </w:p>
    <w:p w14:paraId="5B304F33" w14:textId="7AAE3CEB" w:rsidR="00934E9A" w:rsidRDefault="005B7DDD" w:rsidP="00BF37EA">
      <w:pPr>
        <w:pStyle w:val="ListNumber"/>
        <w:spacing w:before="0" w:after="0" w:line="360" w:lineRule="auto"/>
      </w:pPr>
      <w:r>
        <w:t>Tasks</w:t>
      </w:r>
    </w:p>
    <w:p w14:paraId="69F5D37A" w14:textId="79202F10" w:rsidR="005B7DDD" w:rsidRPr="00BF37EA" w:rsidRDefault="005B7DDD" w:rsidP="00BF37EA">
      <w:pPr>
        <w:pStyle w:val="ListNumber"/>
        <w:numPr>
          <w:ilvl w:val="0"/>
          <w:numId w:val="12"/>
        </w:numPr>
        <w:spacing w:before="0" w:after="0" w:line="360" w:lineRule="auto"/>
      </w:pPr>
      <w:r w:rsidRPr="005B7DDD">
        <w:t>Natalie</w:t>
      </w:r>
      <w:r w:rsidR="00BF37EA">
        <w:t xml:space="preserve">: </w:t>
      </w:r>
      <w:r w:rsidRPr="00BF37EA">
        <w:rPr>
          <w:b w:val="0"/>
          <w:bCs w:val="0"/>
        </w:rPr>
        <w:t>Will create a template in google docs and share with the team.</w:t>
      </w:r>
    </w:p>
    <w:p w14:paraId="34488CC0" w14:textId="7AC6CA17" w:rsidR="005B7DDD" w:rsidRPr="00BF37EA" w:rsidRDefault="005B7DDD" w:rsidP="00BF37EA">
      <w:pPr>
        <w:pStyle w:val="ListNumber"/>
        <w:numPr>
          <w:ilvl w:val="0"/>
          <w:numId w:val="12"/>
        </w:numPr>
        <w:spacing w:before="0" w:after="0" w:line="360" w:lineRule="auto"/>
      </w:pPr>
      <w:r w:rsidRPr="005B7DDD">
        <w:t>Team</w:t>
      </w:r>
      <w:r w:rsidR="00BF37EA">
        <w:t xml:space="preserve">: </w:t>
      </w:r>
      <w:r w:rsidRPr="00BF37EA">
        <w:rPr>
          <w:b w:val="0"/>
          <w:bCs w:val="0"/>
        </w:rPr>
        <w:t xml:space="preserve">Put together a list of questions for city members and the rest of the team. </w:t>
      </w:r>
    </w:p>
    <w:p w14:paraId="09FE2710" w14:textId="247DDB5D" w:rsidR="005B7DDD" w:rsidRPr="00BF37EA" w:rsidRDefault="005B7DDD" w:rsidP="00BF37EA">
      <w:pPr>
        <w:pStyle w:val="ListNumber"/>
        <w:numPr>
          <w:ilvl w:val="0"/>
          <w:numId w:val="12"/>
        </w:numPr>
        <w:spacing w:before="0" w:after="0" w:line="360" w:lineRule="auto"/>
      </w:pPr>
      <w:r w:rsidRPr="005B7DDD">
        <w:t>Joanna</w:t>
      </w:r>
      <w:r w:rsidR="00BF37EA">
        <w:t xml:space="preserve">: </w:t>
      </w:r>
      <w:r w:rsidRPr="00BF37EA">
        <w:rPr>
          <w:b w:val="0"/>
          <w:bCs w:val="0"/>
        </w:rPr>
        <w:t>Record mockup presentation and submit via canvas</w:t>
      </w:r>
    </w:p>
    <w:p w14:paraId="65DB8DF3" w14:textId="77777777" w:rsidR="005B7DDD" w:rsidRPr="005B7DDD" w:rsidRDefault="005B7DDD" w:rsidP="00BF37EA">
      <w:pPr>
        <w:pStyle w:val="ListNumber"/>
        <w:numPr>
          <w:ilvl w:val="0"/>
          <w:numId w:val="0"/>
        </w:numPr>
        <w:spacing w:before="0" w:after="0" w:line="360" w:lineRule="auto"/>
        <w:ind w:left="720"/>
        <w:rPr>
          <w:b w:val="0"/>
          <w:bCs w:val="0"/>
        </w:rPr>
      </w:pPr>
    </w:p>
    <w:p w14:paraId="64DBFE7D" w14:textId="156D9F80" w:rsidR="005B7DDD" w:rsidRDefault="005B7DDD" w:rsidP="00BF37EA">
      <w:pPr>
        <w:pStyle w:val="ListNumber"/>
        <w:spacing w:before="0" w:after="0" w:line="360" w:lineRule="auto"/>
      </w:pPr>
      <w:r>
        <w:t>Next Meeting(s)</w:t>
      </w:r>
    </w:p>
    <w:p w14:paraId="28514E1D" w14:textId="75FEC0C8" w:rsidR="003C5DF0" w:rsidRPr="003C5DF0" w:rsidRDefault="003C5DF0" w:rsidP="00BF37EA">
      <w:pPr>
        <w:pStyle w:val="ListParagraph"/>
        <w:numPr>
          <w:ilvl w:val="0"/>
          <w:numId w:val="12"/>
        </w:numPr>
        <w:spacing w:before="0" w:after="0" w:line="360" w:lineRule="auto"/>
        <w:rPr>
          <w:b/>
          <w:bCs/>
        </w:rPr>
      </w:pPr>
      <w:r w:rsidRPr="003C5DF0">
        <w:rPr>
          <w:b/>
          <w:bCs/>
        </w:rPr>
        <w:t>City of Orlando Meeting</w:t>
      </w:r>
    </w:p>
    <w:p w14:paraId="769C4B36" w14:textId="3461D5BC" w:rsidR="005B7DDD" w:rsidRPr="00BF37EA" w:rsidRDefault="005B7DDD" w:rsidP="003C5DF0">
      <w:pPr>
        <w:pStyle w:val="ListParagraph"/>
        <w:spacing w:before="0" w:after="0" w:line="360" w:lineRule="auto"/>
      </w:pPr>
      <w:r w:rsidRPr="00BF37EA">
        <w:t>Thursday, June 9 @ 4pm</w:t>
      </w:r>
    </w:p>
    <w:p w14:paraId="5F169A6A" w14:textId="77777777" w:rsidR="003C5DF0" w:rsidRDefault="005B7DDD" w:rsidP="003C5DF0">
      <w:pPr>
        <w:pStyle w:val="ListParagraph"/>
        <w:spacing w:before="0" w:after="0" w:line="360" w:lineRule="auto"/>
      </w:pPr>
      <w:r>
        <w:t xml:space="preserve">Link: </w:t>
      </w:r>
      <w:hyperlink r:id="rId7" w:tgtFrame="_blank" w:tooltip="https://valenciacollege.zoom.us/j/91241316131" w:history="1">
        <w:r w:rsidRPr="005B7DDD">
          <w:t>https://valenciacollege.zoom.us/j/91241316131</w:t>
        </w:r>
      </w:hyperlink>
    </w:p>
    <w:p w14:paraId="2748923D" w14:textId="041A43EA" w:rsidR="00BF37EA" w:rsidRDefault="00BF37EA" w:rsidP="003C5DF0">
      <w:pPr>
        <w:pStyle w:val="ListParagraph"/>
        <w:numPr>
          <w:ilvl w:val="0"/>
          <w:numId w:val="12"/>
        </w:numPr>
        <w:spacing w:before="0" w:after="0" w:line="360" w:lineRule="auto"/>
      </w:pPr>
      <w:r>
        <w:t>Team Discord Meeting</w:t>
      </w:r>
    </w:p>
    <w:p w14:paraId="29908DC6" w14:textId="570CDF6E" w:rsidR="003C5DF0" w:rsidRDefault="003C5DF0" w:rsidP="003C5DF0">
      <w:pPr>
        <w:pStyle w:val="ListParagraph"/>
        <w:spacing w:before="0" w:after="0" w:line="360" w:lineRule="auto"/>
      </w:pPr>
      <w:r>
        <w:t>Monday, June 13 @ 7pm</w:t>
      </w:r>
    </w:p>
    <w:p w14:paraId="23E458CD" w14:textId="690F2038" w:rsidR="003C5DF0" w:rsidRDefault="003C5DF0" w:rsidP="003C5DF0">
      <w:pPr>
        <w:pStyle w:val="ListParagraph"/>
        <w:spacing w:before="0" w:after="0" w:line="360" w:lineRule="auto"/>
      </w:pPr>
      <w:r>
        <w:t>Discord</w:t>
      </w:r>
    </w:p>
    <w:p w14:paraId="675B3A35" w14:textId="3B1D791C" w:rsidR="00A05EF7" w:rsidRDefault="00A05EF7" w:rsidP="003A1EE3">
      <w:pPr>
        <w:pStyle w:val="NormalIndent"/>
        <w:ind w:left="0"/>
      </w:pPr>
    </w:p>
    <w:sectPr w:rsidR="00A05EF7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9408" w14:textId="77777777" w:rsidR="001946A1" w:rsidRDefault="001946A1">
      <w:pPr>
        <w:spacing w:after="0" w:line="240" w:lineRule="auto"/>
      </w:pPr>
      <w:r>
        <w:separator/>
      </w:r>
    </w:p>
    <w:p w14:paraId="7733ABA7" w14:textId="77777777" w:rsidR="001946A1" w:rsidRDefault="001946A1"/>
  </w:endnote>
  <w:endnote w:type="continuationSeparator" w:id="0">
    <w:p w14:paraId="6DFAB608" w14:textId="77777777" w:rsidR="001946A1" w:rsidRDefault="001946A1">
      <w:pPr>
        <w:spacing w:after="0" w:line="240" w:lineRule="auto"/>
      </w:pPr>
      <w:r>
        <w:continuationSeparator/>
      </w:r>
    </w:p>
    <w:p w14:paraId="462652D5" w14:textId="77777777" w:rsidR="001946A1" w:rsidRDefault="001946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0B1F" w14:textId="77777777" w:rsidR="001946A1" w:rsidRDefault="001946A1">
      <w:pPr>
        <w:spacing w:after="0" w:line="240" w:lineRule="auto"/>
      </w:pPr>
      <w:r>
        <w:separator/>
      </w:r>
    </w:p>
    <w:p w14:paraId="356977BC" w14:textId="77777777" w:rsidR="001946A1" w:rsidRDefault="001946A1"/>
  </w:footnote>
  <w:footnote w:type="continuationSeparator" w:id="0">
    <w:p w14:paraId="21C69895" w14:textId="77777777" w:rsidR="001946A1" w:rsidRDefault="001946A1">
      <w:pPr>
        <w:spacing w:after="0" w:line="240" w:lineRule="auto"/>
      </w:pPr>
      <w:r>
        <w:continuationSeparator/>
      </w:r>
    </w:p>
    <w:p w14:paraId="5AD860DF" w14:textId="77777777" w:rsidR="001946A1" w:rsidRDefault="001946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A8D5" w14:textId="07458070" w:rsidR="00934E9A" w:rsidRDefault="001946A1">
    <w:pPr>
      <w:pStyle w:val="Header"/>
    </w:pPr>
    <w:sdt>
      <w:sdtPr>
        <w:alias w:val="Organization name:"/>
        <w:tag w:val=""/>
        <w:id w:val="-142659844"/>
        <w:placeholder>
          <w:docPart w:val="21CB8D7490FC1B47ACCCFC668D2EB86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3C5DF0">
          <w:t>Team 1: Software Development Project Meeting</w:t>
        </w:r>
      </w:sdtContent>
    </w:sdt>
  </w:p>
  <w:p w14:paraId="5643EB1D" w14:textId="77777777" w:rsidR="00934E9A" w:rsidRDefault="001946A1">
    <w:pPr>
      <w:pStyle w:val="Header"/>
    </w:pPr>
    <w:sdt>
      <w:sdtPr>
        <w:alias w:val="Meeting minutes:"/>
        <w:tag w:val="Meeting minutes:"/>
        <w:id w:val="-1760127990"/>
        <w:placeholder>
          <w:docPart w:val="84EFA5CB6D059C4D976C62D670190B20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882A02B1B744BB418ACC34CFBFE550D9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05EF7">
          <w:t>Date</w:t>
        </w:r>
      </w:sdtContent>
    </w:sdt>
  </w:p>
  <w:p w14:paraId="069F9B91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356A8"/>
    <w:multiLevelType w:val="hybridMultilevel"/>
    <w:tmpl w:val="1ABC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A139E"/>
    <w:multiLevelType w:val="hybridMultilevel"/>
    <w:tmpl w:val="B3A67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674C9A"/>
    <w:multiLevelType w:val="hybridMultilevel"/>
    <w:tmpl w:val="5A4EEE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576CC"/>
    <w:multiLevelType w:val="hybridMultilevel"/>
    <w:tmpl w:val="7AB63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620447">
    <w:abstractNumId w:val="8"/>
  </w:num>
  <w:num w:numId="2" w16cid:durableId="2077897846">
    <w:abstractNumId w:val="9"/>
  </w:num>
  <w:num w:numId="3" w16cid:durableId="1829905567">
    <w:abstractNumId w:val="7"/>
  </w:num>
  <w:num w:numId="4" w16cid:durableId="1351682618">
    <w:abstractNumId w:val="6"/>
  </w:num>
  <w:num w:numId="5" w16cid:durableId="1668942488">
    <w:abstractNumId w:val="5"/>
  </w:num>
  <w:num w:numId="6" w16cid:durableId="501287428">
    <w:abstractNumId w:val="4"/>
  </w:num>
  <w:num w:numId="7" w16cid:durableId="981928167">
    <w:abstractNumId w:val="3"/>
  </w:num>
  <w:num w:numId="8" w16cid:durableId="379865669">
    <w:abstractNumId w:val="2"/>
  </w:num>
  <w:num w:numId="9" w16cid:durableId="1101604524">
    <w:abstractNumId w:val="1"/>
  </w:num>
  <w:num w:numId="10" w16cid:durableId="390036262">
    <w:abstractNumId w:val="0"/>
  </w:num>
  <w:num w:numId="11" w16cid:durableId="1792478982">
    <w:abstractNumId w:val="11"/>
  </w:num>
  <w:num w:numId="12" w16cid:durableId="2086223693">
    <w:abstractNumId w:val="12"/>
  </w:num>
  <w:num w:numId="13" w16cid:durableId="978071581">
    <w:abstractNumId w:val="10"/>
  </w:num>
  <w:num w:numId="14" w16cid:durableId="1415589283">
    <w:abstractNumId w:val="8"/>
  </w:num>
  <w:num w:numId="15" w16cid:durableId="524052852">
    <w:abstractNumId w:val="13"/>
  </w:num>
  <w:num w:numId="16" w16cid:durableId="1565138575">
    <w:abstractNumId w:val="8"/>
  </w:num>
  <w:num w:numId="17" w16cid:durableId="303511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DD"/>
    <w:rsid w:val="00053CAE"/>
    <w:rsid w:val="00082086"/>
    <w:rsid w:val="00084341"/>
    <w:rsid w:val="00096ECE"/>
    <w:rsid w:val="0010443C"/>
    <w:rsid w:val="00164BA3"/>
    <w:rsid w:val="001946A1"/>
    <w:rsid w:val="001B49A6"/>
    <w:rsid w:val="002128C8"/>
    <w:rsid w:val="00217F5E"/>
    <w:rsid w:val="002A7720"/>
    <w:rsid w:val="002B5A3C"/>
    <w:rsid w:val="0034332A"/>
    <w:rsid w:val="003A1EE3"/>
    <w:rsid w:val="003C17E2"/>
    <w:rsid w:val="003C5DF0"/>
    <w:rsid w:val="00416A86"/>
    <w:rsid w:val="004D4719"/>
    <w:rsid w:val="005B7DDD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93153"/>
    <w:rsid w:val="00BF37EA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A0842"/>
  <w15:chartTrackingRefBased/>
  <w15:docId w15:val="{0D355723-C71C-6749-9CA1-471259F0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enciacollege.zoom.us/j/912413161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yala2/Library/Containers/com.microsoft.Word/Data/Library/Application%20Support/Microsoft/Office/16.0/DTS/Search/%7b32C02E04-3BEE-6649-AD26-894306C32EA1%7dtf0402185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5FA788ECD3E54992D4A98F9786F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30CE2-949C-514A-9B1C-57F0C60E6276}"/>
      </w:docPartPr>
      <w:docPartBody>
        <w:p w:rsidR="00000000" w:rsidRDefault="00432C08">
          <w:pPr>
            <w:pStyle w:val="B45FA788ECD3E54992D4A98F9786F400"/>
          </w:pPr>
          <w:r>
            <w:t>Meeting Minutes</w:t>
          </w:r>
        </w:p>
      </w:docPartBody>
    </w:docPart>
    <w:docPart>
      <w:docPartPr>
        <w:name w:val="316F79BECE9FF449B8446F618074F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11954-AE8E-3645-B41E-EF1574D74A1F}"/>
      </w:docPartPr>
      <w:docPartBody>
        <w:p w:rsidR="00000000" w:rsidRDefault="00432C08">
          <w:pPr>
            <w:pStyle w:val="316F79BECE9FF449B8446F618074F590"/>
          </w:pPr>
          <w:r>
            <w:t>Date of meeting</w:t>
          </w:r>
        </w:p>
      </w:docPartBody>
    </w:docPart>
    <w:docPart>
      <w:docPartPr>
        <w:name w:val="F83B8D1728875640BC1FF804FE6C1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59461-76C5-2E49-BAB3-A0699774C27B}"/>
      </w:docPartPr>
      <w:docPartBody>
        <w:p w:rsidR="00000000" w:rsidRDefault="00432C08">
          <w:pPr>
            <w:pStyle w:val="F83B8D1728875640BC1FF804FE6C1E58"/>
          </w:pPr>
          <w:r>
            <w:t>Present:</w:t>
          </w:r>
        </w:p>
      </w:docPartBody>
    </w:docPart>
    <w:docPart>
      <w:docPartPr>
        <w:name w:val="64BFB63032127847916C85628C892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242B2-26A0-BA4D-94EB-3C4C6B27B9D9}"/>
      </w:docPartPr>
      <w:docPartBody>
        <w:p w:rsidR="00000000" w:rsidRDefault="00432C08">
          <w:pPr>
            <w:pStyle w:val="64BFB63032127847916C85628C892565"/>
          </w:pPr>
          <w:r>
            <w:t>Next meeting:</w:t>
          </w:r>
        </w:p>
      </w:docPartBody>
    </w:docPart>
    <w:docPart>
      <w:docPartPr>
        <w:name w:val="E29980B36E366D4898395AB76E9FB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EA986-1F7B-D047-98D3-02D74F385859}"/>
      </w:docPartPr>
      <w:docPartBody>
        <w:p w:rsidR="00000000" w:rsidRDefault="00432C08">
          <w:pPr>
            <w:pStyle w:val="E29980B36E366D4898395AB76E9FB7C4"/>
          </w:pPr>
          <w:r>
            <w:t>Announcements</w:t>
          </w:r>
        </w:p>
      </w:docPartBody>
    </w:docPart>
    <w:docPart>
      <w:docPartPr>
        <w:name w:val="88C6D5EEF6CFDD4EBFF836A7AC00D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692C4-458B-FD41-B381-9B1293219C1D}"/>
      </w:docPartPr>
      <w:docPartBody>
        <w:p w:rsidR="00000000" w:rsidRDefault="00432C08">
          <w:pPr>
            <w:pStyle w:val="88C6D5EEF6CFDD4EBFF836A7AC00D64B"/>
          </w:pPr>
          <w:r>
            <w:t>Discussion</w:t>
          </w:r>
        </w:p>
      </w:docPartBody>
    </w:docPart>
    <w:docPart>
      <w:docPartPr>
        <w:name w:val="21CB8D7490FC1B47ACCCFC668D2EB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0B5B8-E4DC-E849-8B17-7860F1BBB528}"/>
      </w:docPartPr>
      <w:docPartBody>
        <w:p w:rsidR="00000000" w:rsidRDefault="00432C08">
          <w:pPr>
            <w:pStyle w:val="21CB8D7490FC1B47ACCCFC668D2EB86E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882A02B1B744BB418ACC34CFBFE55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3F8B-EDF5-5F49-9739-84E5389DB103}"/>
      </w:docPartPr>
      <w:docPartBody>
        <w:p w:rsidR="00000000" w:rsidRDefault="00432C08">
          <w:pPr>
            <w:pStyle w:val="882A02B1B744BB418ACC34CFBFE550D9"/>
          </w:pPr>
          <w:r>
            <w:t>Roundtable</w:t>
          </w:r>
        </w:p>
      </w:docPartBody>
    </w:docPart>
    <w:docPart>
      <w:docPartPr>
        <w:name w:val="84EFA5CB6D059C4D976C62D670190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EE382-B2A6-7544-BA18-30E85D7D48D1}"/>
      </w:docPartPr>
      <w:docPartBody>
        <w:p w:rsidR="00000000" w:rsidRDefault="00432C08">
          <w:pPr>
            <w:pStyle w:val="84EFA5CB6D059C4D976C62D670190B20"/>
          </w:pPr>
          <w:r>
            <w:t>Summarize the status of each area/department.</w:t>
          </w:r>
        </w:p>
      </w:docPartBody>
    </w:docPart>
    <w:docPart>
      <w:docPartPr>
        <w:name w:val="F9CCA8A9D5A9144188751A13B1501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F0176-1640-C54B-A620-7F1DBB23A523}"/>
      </w:docPartPr>
      <w:docPartBody>
        <w:p w:rsidR="00000000" w:rsidRDefault="002C3B1D" w:rsidP="002C3B1D">
          <w:pPr>
            <w:pStyle w:val="F9CCA8A9D5A9144188751A13B1501E2B"/>
          </w:pPr>
          <w:r>
            <w:t>Organization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1D"/>
    <w:rsid w:val="002C3B1D"/>
    <w:rsid w:val="004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E085D775E7894691B4F877B49F9A71">
    <w:name w:val="B3E085D775E7894691B4F877B49F9A71"/>
  </w:style>
  <w:style w:type="paragraph" w:customStyle="1" w:styleId="B45FA788ECD3E54992D4A98F9786F400">
    <w:name w:val="B45FA788ECD3E54992D4A98F9786F400"/>
  </w:style>
  <w:style w:type="paragraph" w:customStyle="1" w:styleId="316F79BECE9FF449B8446F618074F590">
    <w:name w:val="316F79BECE9FF449B8446F618074F590"/>
  </w:style>
  <w:style w:type="paragraph" w:customStyle="1" w:styleId="F83B8D1728875640BC1FF804FE6C1E58">
    <w:name w:val="F83B8D1728875640BC1FF804FE6C1E58"/>
  </w:style>
  <w:style w:type="paragraph" w:customStyle="1" w:styleId="40D40A190B55A54BB351C7E42B0ABBEB">
    <w:name w:val="40D40A190B55A54BB351C7E42B0ABBEB"/>
  </w:style>
  <w:style w:type="paragraph" w:customStyle="1" w:styleId="64BFB63032127847916C85628C892565">
    <w:name w:val="64BFB63032127847916C85628C892565"/>
  </w:style>
  <w:style w:type="paragraph" w:customStyle="1" w:styleId="4D21AB3D4CB76A40AC8696B9C21921D8">
    <w:name w:val="4D21AB3D4CB76A40AC8696B9C21921D8"/>
  </w:style>
  <w:style w:type="paragraph" w:customStyle="1" w:styleId="5D3C813F0C5C2A4487F466222FD204BF">
    <w:name w:val="5D3C813F0C5C2A4487F466222FD204BF"/>
  </w:style>
  <w:style w:type="paragraph" w:customStyle="1" w:styleId="CE2BB6CA7B1A1E46A9A5EC6BCEB0109E">
    <w:name w:val="CE2BB6CA7B1A1E46A9A5EC6BCEB0109E"/>
  </w:style>
  <w:style w:type="paragraph" w:customStyle="1" w:styleId="E29980B36E366D4898395AB76E9FB7C4">
    <w:name w:val="E29980B36E366D4898395AB76E9FB7C4"/>
  </w:style>
  <w:style w:type="paragraph" w:customStyle="1" w:styleId="4EB033AC85854143BD2FDB518611B248">
    <w:name w:val="4EB033AC85854143BD2FDB518611B248"/>
  </w:style>
  <w:style w:type="paragraph" w:customStyle="1" w:styleId="88C6D5EEF6CFDD4EBFF836A7AC00D64B">
    <w:name w:val="88C6D5EEF6CFDD4EBFF836A7AC00D64B"/>
  </w:style>
  <w:style w:type="paragraph" w:customStyle="1" w:styleId="21CB8D7490FC1B47ACCCFC668D2EB86E">
    <w:name w:val="21CB8D7490FC1B47ACCCFC668D2EB86E"/>
  </w:style>
  <w:style w:type="paragraph" w:customStyle="1" w:styleId="882A02B1B744BB418ACC34CFBFE550D9">
    <w:name w:val="882A02B1B744BB418ACC34CFBFE550D9"/>
  </w:style>
  <w:style w:type="paragraph" w:customStyle="1" w:styleId="84EFA5CB6D059C4D976C62D670190B20">
    <w:name w:val="84EFA5CB6D059C4D976C62D670190B20"/>
  </w:style>
  <w:style w:type="paragraph" w:customStyle="1" w:styleId="E24DE1B25F90B246883FB926C44AD140">
    <w:name w:val="E24DE1B25F90B246883FB926C44AD140"/>
    <w:rsid w:val="002C3B1D"/>
  </w:style>
  <w:style w:type="paragraph" w:customStyle="1" w:styleId="F9CCA8A9D5A9144188751A13B1501E2B">
    <w:name w:val="F9CCA8A9D5A9144188751A13B1501E2B"/>
    <w:rsid w:val="002C3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16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dc:description>Team 1: Software Development Project Meeting</dc:description>
  <cp:lastModifiedBy>Natalie Ayala</cp:lastModifiedBy>
  <cp:revision>2</cp:revision>
  <dcterms:created xsi:type="dcterms:W3CDTF">2022-06-07T00:09:00Z</dcterms:created>
  <dcterms:modified xsi:type="dcterms:W3CDTF">2022-06-07T00:27:00Z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