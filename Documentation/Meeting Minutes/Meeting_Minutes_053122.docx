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82D2" w14:textId="56A2F87F" w:rsidR="00934E9A" w:rsidRDefault="00F2272E">
      <w:pPr>
        <w:pStyle w:val="Heading1"/>
      </w:pPr>
      <w:sdt>
        <w:sdtPr>
          <w:alias w:val="Enter organization name:"/>
          <w:tag w:val=""/>
          <w:id w:val="1410501846"/>
          <w:placeholder>
            <w:docPart w:val="15369363BD419144A00D6842EE68F0E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125D66">
            <w:t>Team 1: Software Development Project Meeting</w:t>
          </w:r>
        </w:sdtContent>
      </w:sdt>
    </w:p>
    <w:p w14:paraId="46F9775F" w14:textId="77777777" w:rsidR="00934E9A" w:rsidRDefault="00F2272E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525AAFD5F8337A449AA63B4324394B5F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14:paraId="6B65637B" w14:textId="4EB5C62D" w:rsidR="00934E9A" w:rsidRDefault="00F2272E">
      <w:pPr>
        <w:pStyle w:val="Date"/>
      </w:pPr>
      <w:sdt>
        <w:sdtPr>
          <w:alias w:val="Enter date of meeting:"/>
          <w:tag w:val=""/>
          <w:id w:val="373818028"/>
          <w:placeholder>
            <w:docPart w:val="200874FE8727B14384024A36C4DFC38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125D66">
            <w:t xml:space="preserve">Monday, May </w:t>
          </w:r>
          <w:r w:rsidR="005C7AD4">
            <w:t>31</w:t>
          </w:r>
          <w:r w:rsidR="00805969">
            <w:t>, 2022</w:t>
          </w:r>
          <w:r w:rsidR="00125D66">
            <w:t xml:space="preserve"> 7:00 pm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7A07F36D" w14:textId="77777777" w:rsidTr="00CB4FBB">
        <w:sdt>
          <w:sdtPr>
            <w:alias w:val="Present:"/>
            <w:tag w:val="Present:"/>
            <w:id w:val="1219014275"/>
            <w:placeholder>
              <w:docPart w:val="B68C8480F80A9C4AB0289EC768460C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2BA65C12" w14:textId="77777777"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2826F815" w14:textId="4AEE4891" w:rsidR="00934E9A" w:rsidRDefault="00125D66">
            <w:pPr>
              <w:pStyle w:val="NoSpacing"/>
            </w:pPr>
            <w:r>
              <w:t>Joanna, Octavian, Devante, Natalie</w:t>
            </w:r>
            <w:r w:rsidR="006A190B">
              <w:t>, Gary</w:t>
            </w:r>
          </w:p>
        </w:tc>
      </w:tr>
      <w:tr w:rsidR="00934E9A" w14:paraId="50339F49" w14:textId="77777777" w:rsidTr="00CB4FBB">
        <w:sdt>
          <w:sdtPr>
            <w:alias w:val="Next meeting:"/>
            <w:tag w:val="Next meeting:"/>
            <w:id w:val="1579632615"/>
            <w:placeholder>
              <w:docPart w:val="42A44CB2C3322F4097A003E0450499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E128679" w14:textId="77777777"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47BD9CC2" w14:textId="492C0366" w:rsidR="00934E9A" w:rsidRDefault="005C7AD4">
            <w:pPr>
              <w:pStyle w:val="NoSpacing"/>
            </w:pPr>
            <w:r>
              <w:t>Mon</w:t>
            </w:r>
            <w:r w:rsidR="00125D66">
              <w:t xml:space="preserve">day </w:t>
            </w:r>
            <w:r>
              <w:t>June 6</w:t>
            </w:r>
            <w:r w:rsidR="0034332A">
              <w:t xml:space="preserve">, </w:t>
            </w:r>
            <w:r w:rsidR="00125D66">
              <w:t>7:00 pm</w:t>
            </w:r>
            <w:r w:rsidR="0034332A">
              <w:t xml:space="preserve">, </w:t>
            </w:r>
            <w:r w:rsidR="00805969">
              <w:t>Discord SDP Server Front-End voice channel</w:t>
            </w:r>
          </w:p>
        </w:tc>
      </w:tr>
    </w:tbl>
    <w:p w14:paraId="67728111" w14:textId="77777777" w:rsidR="00934E9A" w:rsidRDefault="00F2272E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E86012879A680741B1A1A552025E7F86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14:paraId="4A8E9A3D" w14:textId="305C1D75" w:rsidR="00222F5C" w:rsidRDefault="0009512C" w:rsidP="00AE3C2E">
      <w:pPr>
        <w:pStyle w:val="NormalIndent"/>
        <w:ind w:firstLine="360"/>
      </w:pPr>
      <w:r>
        <w:t>Please</w:t>
      </w:r>
      <w:r w:rsidR="00222F5C">
        <w:t xml:space="preserve"> join new</w:t>
      </w:r>
      <w:r w:rsidR="00805969">
        <w:t xml:space="preserve"> SDP</w:t>
      </w:r>
      <w:r w:rsidR="00222F5C">
        <w:t xml:space="preserve"> server </w:t>
      </w:r>
      <w:r w:rsidR="00805969">
        <w:t>for General</w:t>
      </w:r>
      <w:r w:rsidR="00222F5C">
        <w:t xml:space="preserve"> and </w:t>
      </w:r>
      <w:r w:rsidR="00805969">
        <w:t>F</w:t>
      </w:r>
      <w:r w:rsidR="00222F5C">
        <w:t>ront-</w:t>
      </w:r>
      <w:r w:rsidR="00805969">
        <w:t>E</w:t>
      </w:r>
      <w:r w:rsidR="00222F5C">
        <w:t xml:space="preserve">nd </w:t>
      </w:r>
      <w:r w:rsidR="00805969">
        <w:t>channels.</w:t>
      </w:r>
    </w:p>
    <w:p w14:paraId="25DE8507" w14:textId="63DCA118" w:rsidR="00222F5C" w:rsidRDefault="00222F5C" w:rsidP="00AE3C2E">
      <w:pPr>
        <w:pStyle w:val="NormalIndent"/>
        <w:ind w:left="720"/>
      </w:pPr>
      <w:r>
        <w:t xml:space="preserve">Blake </w:t>
      </w:r>
      <w:r w:rsidR="00805969">
        <w:t xml:space="preserve">from backend group </w:t>
      </w:r>
      <w:r>
        <w:t>was invited to the meeting tonight. Did not attend.</w:t>
      </w:r>
    </w:p>
    <w:p w14:paraId="262F99CD" w14:textId="5991D7DA" w:rsidR="00222F5C" w:rsidRDefault="00222F5C" w:rsidP="00AE3C2E">
      <w:pPr>
        <w:pStyle w:val="NormalIndent"/>
        <w:ind w:left="720"/>
      </w:pPr>
      <w:r>
        <w:t xml:space="preserve">Next week we will conduct our meeting thru our Discord </w:t>
      </w:r>
      <w:r w:rsidR="00805969">
        <w:t xml:space="preserve">Front-End </w:t>
      </w:r>
      <w:r>
        <w:t>voice channel.</w:t>
      </w:r>
    </w:p>
    <w:p w14:paraId="3FAAA00A" w14:textId="77777777" w:rsidR="00934E9A" w:rsidRDefault="00F2272E">
      <w:pPr>
        <w:pStyle w:val="ListNumber"/>
      </w:pPr>
      <w:sdt>
        <w:sdtPr>
          <w:alias w:val="Discussion:"/>
          <w:tag w:val="Discussion:"/>
          <w:id w:val="1971398252"/>
          <w:placeholder>
            <w:docPart w:val="4E88355E90A1A848B14FBE8CC20AEF46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14:paraId="0FCA7D26" w14:textId="7E726061" w:rsidR="00934E9A" w:rsidRDefault="00855B54" w:rsidP="00C71258">
      <w:pPr>
        <w:pStyle w:val="NormalIndent"/>
        <w:ind w:left="720"/>
      </w:pPr>
      <w:r>
        <w:t>Updates</w:t>
      </w:r>
      <w:r w:rsidR="00A13D9B">
        <w:t xml:space="preserve"> and goals</w:t>
      </w:r>
      <w:r>
        <w:t xml:space="preserve"> on features currently in progress</w:t>
      </w:r>
    </w:p>
    <w:p w14:paraId="0AD23975" w14:textId="31004208" w:rsidR="00917014" w:rsidRPr="00E55EF1" w:rsidRDefault="00855B54" w:rsidP="00C71258">
      <w:pPr>
        <w:spacing w:before="0" w:after="0" w:line="240" w:lineRule="auto"/>
      </w:pPr>
      <w:r>
        <w:t xml:space="preserve">      </w:t>
      </w:r>
      <w:r>
        <w:tab/>
      </w:r>
      <w:r w:rsidR="00C71258">
        <w:tab/>
      </w:r>
      <w:r w:rsidRPr="00E55EF1">
        <w:t>Octavian:</w:t>
      </w:r>
    </w:p>
    <w:p w14:paraId="694229DD" w14:textId="14817070" w:rsidR="00C71258" w:rsidRDefault="00855B54" w:rsidP="00C71258">
      <w:pPr>
        <w:spacing w:before="0" w:after="0" w:line="240" w:lineRule="auto"/>
      </w:pPr>
      <w:r>
        <w:tab/>
      </w:r>
      <w:r>
        <w:tab/>
      </w:r>
      <w:r w:rsidR="00AE3C2E">
        <w:tab/>
      </w:r>
      <w:r>
        <w:t>Details page – meets requirements, pushed to branch, not-</w:t>
      </w:r>
      <w:r w:rsidR="00A11283">
        <w:t>merged. WIP</w:t>
      </w:r>
      <w:r w:rsidR="00DD3B40">
        <w:t>.</w:t>
      </w:r>
    </w:p>
    <w:p w14:paraId="13F00E18" w14:textId="171660FD" w:rsidR="00A11283" w:rsidRDefault="00A11283" w:rsidP="00C71258">
      <w:pPr>
        <w:spacing w:before="0" w:after="0" w:line="240" w:lineRule="auto"/>
      </w:pPr>
      <w:r>
        <w:tab/>
      </w:r>
      <w:r w:rsidR="00AE3C2E">
        <w:tab/>
      </w:r>
      <w:r>
        <w:t>Natalie:</w:t>
      </w:r>
    </w:p>
    <w:p w14:paraId="64F0C215" w14:textId="44C343EA" w:rsidR="00C71258" w:rsidRDefault="00A11283" w:rsidP="00C71258">
      <w:pPr>
        <w:spacing w:before="0" w:after="0" w:line="240" w:lineRule="auto"/>
      </w:pPr>
      <w:r>
        <w:tab/>
      </w:r>
      <w:r>
        <w:tab/>
      </w:r>
      <w:r w:rsidR="00AE3C2E">
        <w:tab/>
      </w:r>
      <w:r>
        <w:t xml:space="preserve">Landing Page – </w:t>
      </w:r>
      <w:r w:rsidR="00DD3B40">
        <w:t>several components are</w:t>
      </w:r>
      <w:r>
        <w:t xml:space="preserve"> WIP</w:t>
      </w:r>
      <w:r w:rsidR="00DD3B40">
        <w:t>.</w:t>
      </w:r>
    </w:p>
    <w:p w14:paraId="186F8C8C" w14:textId="50939A3C" w:rsidR="00B25994" w:rsidRDefault="00B25994" w:rsidP="00C71258">
      <w:pPr>
        <w:spacing w:before="0" w:after="0" w:line="240" w:lineRule="auto"/>
      </w:pPr>
      <w:r>
        <w:tab/>
      </w:r>
      <w:r w:rsidR="00AE3C2E">
        <w:tab/>
      </w:r>
      <w:r>
        <w:t>Devante:</w:t>
      </w:r>
    </w:p>
    <w:p w14:paraId="13464601" w14:textId="09F84526" w:rsidR="00C71258" w:rsidRDefault="00B25994" w:rsidP="00C71258">
      <w:pPr>
        <w:spacing w:before="0" w:after="0" w:line="240" w:lineRule="auto"/>
      </w:pPr>
      <w:r>
        <w:tab/>
      </w:r>
      <w:r>
        <w:tab/>
      </w:r>
      <w:r w:rsidR="00AE3C2E">
        <w:tab/>
      </w:r>
      <w:r w:rsidR="00332DE4">
        <w:t>Products and general help with An</w:t>
      </w:r>
      <w:r w:rsidR="00EC45B0">
        <w:t>g</w:t>
      </w:r>
      <w:r w:rsidR="00332DE4">
        <w:t xml:space="preserve">ular, </w:t>
      </w:r>
      <w:r w:rsidR="00EC45B0">
        <w:t>GitHub</w:t>
      </w:r>
      <w:r w:rsidR="00332DE4">
        <w:t>, and</w:t>
      </w:r>
      <w:r w:rsidR="00EC45B0">
        <w:t xml:space="preserve"> their processes.</w:t>
      </w:r>
    </w:p>
    <w:p w14:paraId="04105CA4" w14:textId="77777777" w:rsidR="00AE3C2E" w:rsidRDefault="00173C3D" w:rsidP="00C71258">
      <w:pPr>
        <w:spacing w:before="0" w:after="0" w:line="240" w:lineRule="auto"/>
      </w:pPr>
      <w:r>
        <w:tab/>
      </w:r>
      <w:r w:rsidR="00AE3C2E">
        <w:tab/>
      </w:r>
      <w:r>
        <w:t xml:space="preserve">Joanna: </w:t>
      </w:r>
    </w:p>
    <w:p w14:paraId="459A4303" w14:textId="686DAEC5" w:rsidR="00173C3D" w:rsidRDefault="00173C3D" w:rsidP="00C71258">
      <w:pPr>
        <w:spacing w:before="0" w:after="0" w:line="240" w:lineRule="auto"/>
        <w:ind w:left="1080" w:firstLine="720"/>
      </w:pPr>
      <w:r>
        <w:t>Incorporating Google maps</w:t>
      </w:r>
      <w:r w:rsidR="005157BC">
        <w:t xml:space="preserve"> and it’</w:t>
      </w:r>
      <w:r>
        <w:t>. WIP</w:t>
      </w:r>
      <w:r w:rsidR="0009512C">
        <w:t>. Prototype assignment.</w:t>
      </w:r>
    </w:p>
    <w:p w14:paraId="13AAC94F" w14:textId="24E8FACB" w:rsidR="0009512C" w:rsidRDefault="0009512C" w:rsidP="00C71258">
      <w:pPr>
        <w:spacing w:before="0" w:after="0" w:line="240" w:lineRule="auto"/>
      </w:pPr>
      <w:r>
        <w:tab/>
      </w:r>
      <w:r>
        <w:tab/>
        <w:t>Gary:</w:t>
      </w:r>
    </w:p>
    <w:p w14:paraId="73422275" w14:textId="249AB778" w:rsidR="00AE3C2E" w:rsidRDefault="0009512C" w:rsidP="00C71258">
      <w:pPr>
        <w:spacing w:before="0" w:after="0" w:line="240" w:lineRule="auto"/>
      </w:pPr>
      <w:r>
        <w:tab/>
      </w:r>
      <w:r>
        <w:tab/>
      </w:r>
      <w:r>
        <w:tab/>
        <w:t xml:space="preserve">Created Search component, working on </w:t>
      </w:r>
      <w:r w:rsidR="00796CE7">
        <w:t>Filters feature.</w:t>
      </w:r>
      <w:r w:rsidR="00AE3C2E">
        <w:tab/>
      </w:r>
      <w:r w:rsidR="00AE3C2E">
        <w:tab/>
      </w:r>
    </w:p>
    <w:p w14:paraId="662FC24A" w14:textId="77777777" w:rsidR="00934E9A" w:rsidRDefault="00F2272E">
      <w:pPr>
        <w:pStyle w:val="ListNumber"/>
      </w:pPr>
      <w:sdt>
        <w:sdtPr>
          <w:alias w:val="Roundtable:"/>
          <w:tag w:val="Roundtable:"/>
          <w:id w:val="1694650241"/>
          <w:placeholder>
            <w:docPart w:val="BCD066E43AC5EE4F9726F3EB403813DC"/>
          </w:placeholder>
          <w:temporary/>
          <w:showingPlcHdr/>
          <w15:appearance w15:val="hidden"/>
        </w:sdtPr>
        <w:sdtEndPr/>
        <w:sdtContent>
          <w:r w:rsidR="003C17E2">
            <w:t>Roundtable</w:t>
          </w:r>
        </w:sdtContent>
      </w:sdt>
    </w:p>
    <w:p w14:paraId="7EF13AB7" w14:textId="1FA941B9" w:rsidR="00917014" w:rsidRDefault="00332DE4" w:rsidP="00C71258">
      <w:pPr>
        <w:pStyle w:val="NormalIndent"/>
        <w:ind w:left="720"/>
      </w:pPr>
      <w:r w:rsidRPr="00E55EF1">
        <w:rPr>
          <w:b/>
          <w:bCs/>
        </w:rPr>
        <w:t>Styl</w:t>
      </w:r>
      <w:r w:rsidR="00E55EF1">
        <w:rPr>
          <w:b/>
          <w:bCs/>
        </w:rPr>
        <w:t>e sheets</w:t>
      </w:r>
      <w:r>
        <w:t xml:space="preserve">. </w:t>
      </w:r>
      <w:r w:rsidR="00EC45B0" w:rsidRPr="00363990">
        <w:rPr>
          <w:i/>
          <w:iCs/>
        </w:rPr>
        <w:t>Do we have a global style sheet or individual ones per component?</w:t>
      </w:r>
      <w:r w:rsidR="00EC45B0">
        <w:t xml:space="preserve"> Yes to both depending on scope. If a component needs a certain styling, then it can diverge from the global style sheet and be referenced within that scope.</w:t>
      </w:r>
    </w:p>
    <w:p w14:paraId="001C44E6" w14:textId="6CB6A6A8" w:rsidR="00E55EF1" w:rsidRDefault="00E55EF1" w:rsidP="00C71258">
      <w:pPr>
        <w:pStyle w:val="NormalIndent"/>
        <w:ind w:left="720"/>
      </w:pPr>
      <w:r>
        <w:rPr>
          <w:b/>
          <w:bCs/>
        </w:rPr>
        <w:t>Prototype requirements</w:t>
      </w:r>
      <w:r w:rsidRPr="00E55EF1">
        <w:t>.</w:t>
      </w:r>
      <w:r>
        <w:t xml:space="preserve"> </w:t>
      </w:r>
      <w:r w:rsidRPr="00043EFA">
        <w:rPr>
          <w:i/>
          <w:iCs/>
        </w:rPr>
        <w:t>Gary</w:t>
      </w:r>
      <w:r w:rsidR="00043EFA" w:rsidRPr="00043EFA">
        <w:rPr>
          <w:i/>
          <w:iCs/>
        </w:rPr>
        <w:t>: D</w:t>
      </w:r>
      <w:r w:rsidRPr="00043EFA">
        <w:rPr>
          <w:i/>
          <w:iCs/>
        </w:rPr>
        <w:t>oes the Filters feature need to be incorporated for the prototype submission?</w:t>
      </w:r>
      <w:r>
        <w:t xml:space="preserve"> </w:t>
      </w:r>
      <w:r w:rsidR="00043EFA">
        <w:t xml:space="preserve">Joanna: </w:t>
      </w:r>
      <w:r>
        <w:t>Yes, just the layout of the checkboxes and drop boxes</w:t>
      </w:r>
      <w:r w:rsidR="00DD3B40">
        <w:t xml:space="preserve"> that reflect the filter items in the requirements</w:t>
      </w:r>
      <w:r>
        <w:t>.</w:t>
      </w:r>
    </w:p>
    <w:p w14:paraId="76B70ED8" w14:textId="72020124" w:rsidR="00E55EF1" w:rsidRDefault="00043EFA" w:rsidP="00C71258">
      <w:pPr>
        <w:pStyle w:val="NormalIndent"/>
        <w:ind w:left="720"/>
      </w:pPr>
      <w:r w:rsidRPr="00043EFA">
        <w:rPr>
          <w:b/>
          <w:bCs/>
        </w:rPr>
        <w:t>Prototype submission.</w:t>
      </w:r>
      <w:r>
        <w:rPr>
          <w:b/>
          <w:bCs/>
        </w:rPr>
        <w:t xml:space="preserve"> </w:t>
      </w:r>
      <w:r w:rsidRPr="00043EFA">
        <w:t>Joanna</w:t>
      </w:r>
      <w:r w:rsidR="00363990">
        <w:t>: I</w:t>
      </w:r>
      <w:r>
        <w:t xml:space="preserve"> </w:t>
      </w:r>
      <w:r w:rsidR="00363990">
        <w:t xml:space="preserve">(Joanna) </w:t>
      </w:r>
      <w:r>
        <w:t>will upload the protype assignment.</w:t>
      </w:r>
    </w:p>
    <w:p w14:paraId="546E53D9" w14:textId="2D627099" w:rsidR="00043EFA" w:rsidRPr="00043EFA" w:rsidRDefault="00043EFA" w:rsidP="00C71258">
      <w:pPr>
        <w:pStyle w:val="NormalIndent"/>
        <w:ind w:left="720"/>
      </w:pPr>
      <w:r>
        <w:rPr>
          <w:b/>
          <w:bCs/>
        </w:rPr>
        <w:t xml:space="preserve">Dashboard component. </w:t>
      </w:r>
      <w:r w:rsidRPr="00043EFA">
        <w:rPr>
          <w:i/>
          <w:iCs/>
        </w:rPr>
        <w:t>Do we want to keep this feature?</w:t>
      </w:r>
      <w:r w:rsidRPr="00043EFA">
        <w:t xml:space="preserve"> </w:t>
      </w:r>
      <w:r>
        <w:t>Y</w:t>
      </w:r>
      <w:r w:rsidRPr="00043EFA">
        <w:t>es</w:t>
      </w:r>
      <w:r>
        <w:t>. If</w:t>
      </w:r>
      <w:r w:rsidRPr="00043EFA">
        <w:t xml:space="preserve"> time permits</w:t>
      </w:r>
      <w:r>
        <w:t xml:space="preserve"> we can work on it.</w:t>
      </w:r>
    </w:p>
    <w:p w14:paraId="513D8685" w14:textId="3B96E48E" w:rsidR="00A05EF7" w:rsidRDefault="00A05EF7" w:rsidP="00C208FD">
      <w:pPr>
        <w:pStyle w:val="NormalIndent"/>
      </w:pPr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E30BE" w14:textId="77777777" w:rsidR="00F2272E" w:rsidRDefault="00F2272E">
      <w:pPr>
        <w:spacing w:after="0" w:line="240" w:lineRule="auto"/>
      </w:pPr>
      <w:r>
        <w:separator/>
      </w:r>
    </w:p>
    <w:p w14:paraId="36B0BF57" w14:textId="77777777" w:rsidR="00F2272E" w:rsidRDefault="00F2272E"/>
  </w:endnote>
  <w:endnote w:type="continuationSeparator" w:id="0">
    <w:p w14:paraId="3B704488" w14:textId="77777777" w:rsidR="00F2272E" w:rsidRDefault="00F2272E">
      <w:pPr>
        <w:spacing w:after="0" w:line="240" w:lineRule="auto"/>
      </w:pPr>
      <w:r>
        <w:continuationSeparator/>
      </w:r>
    </w:p>
    <w:p w14:paraId="5D01F863" w14:textId="77777777" w:rsidR="00F2272E" w:rsidRDefault="00F22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3A6E8" w14:textId="77777777" w:rsidR="00F2272E" w:rsidRDefault="00F2272E">
      <w:pPr>
        <w:spacing w:after="0" w:line="240" w:lineRule="auto"/>
      </w:pPr>
      <w:r>
        <w:separator/>
      </w:r>
    </w:p>
    <w:p w14:paraId="5C570751" w14:textId="77777777" w:rsidR="00F2272E" w:rsidRDefault="00F2272E"/>
  </w:footnote>
  <w:footnote w:type="continuationSeparator" w:id="0">
    <w:p w14:paraId="265FFA87" w14:textId="77777777" w:rsidR="00F2272E" w:rsidRDefault="00F2272E">
      <w:pPr>
        <w:spacing w:after="0" w:line="240" w:lineRule="auto"/>
      </w:pPr>
      <w:r>
        <w:continuationSeparator/>
      </w:r>
    </w:p>
    <w:p w14:paraId="4B1AC9CF" w14:textId="77777777" w:rsidR="00F2272E" w:rsidRDefault="00F22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4DC4" w14:textId="12420616" w:rsidR="00934E9A" w:rsidRDefault="00F2272E">
    <w:pPr>
      <w:pStyle w:val="Header"/>
    </w:pPr>
    <w:sdt>
      <w:sdtPr>
        <w:alias w:val="Organization name:"/>
        <w:tag w:val=""/>
        <w:id w:val="-142659844"/>
        <w:placeholder>
          <w:docPart w:val="B38DECD6C9E9194A881BAF204B3A433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125D66">
          <w:t>Team 1: Software Development Project Meeting</w:t>
        </w:r>
      </w:sdtContent>
    </w:sdt>
  </w:p>
  <w:p w14:paraId="6AAD023C" w14:textId="1377DEC6" w:rsidR="00934E9A" w:rsidRDefault="00F2272E">
    <w:pPr>
      <w:pStyle w:val="Header"/>
    </w:pPr>
    <w:sdt>
      <w:sdtPr>
        <w:alias w:val="Meeting minutes:"/>
        <w:tag w:val="Meeting minutes:"/>
        <w:id w:val="-1760127990"/>
        <w:placeholder>
          <w:docPart w:val="80DBCFF6FAE99641A20437ED63BC63F0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BCD066E43AC5EE4F9726F3EB403813D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805969">
          <w:t>Monday, May 31, 2022 7:00 pm</w:t>
        </w:r>
      </w:sdtContent>
    </w:sdt>
  </w:p>
  <w:p w14:paraId="0A3BB42F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9C4A97"/>
    <w:multiLevelType w:val="hybridMultilevel"/>
    <w:tmpl w:val="1E6690F8"/>
    <w:lvl w:ilvl="0" w:tplc="9CC0E5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4C7202"/>
    <w:multiLevelType w:val="hybridMultilevel"/>
    <w:tmpl w:val="2DD253AC"/>
    <w:lvl w:ilvl="0" w:tplc="4880D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E0BE1"/>
    <w:multiLevelType w:val="hybridMultilevel"/>
    <w:tmpl w:val="41106B74"/>
    <w:lvl w:ilvl="0" w:tplc="C37ACE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322719"/>
    <w:multiLevelType w:val="hybridMultilevel"/>
    <w:tmpl w:val="C72A2BE6"/>
    <w:lvl w:ilvl="0" w:tplc="80304B0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5895811">
    <w:abstractNumId w:val="8"/>
  </w:num>
  <w:num w:numId="2" w16cid:durableId="1592228715">
    <w:abstractNumId w:val="9"/>
  </w:num>
  <w:num w:numId="3" w16cid:durableId="760217678">
    <w:abstractNumId w:val="7"/>
  </w:num>
  <w:num w:numId="4" w16cid:durableId="1921594229">
    <w:abstractNumId w:val="6"/>
  </w:num>
  <w:num w:numId="5" w16cid:durableId="1572542412">
    <w:abstractNumId w:val="5"/>
  </w:num>
  <w:num w:numId="6" w16cid:durableId="1488210210">
    <w:abstractNumId w:val="4"/>
  </w:num>
  <w:num w:numId="7" w16cid:durableId="712116681">
    <w:abstractNumId w:val="3"/>
  </w:num>
  <w:num w:numId="8" w16cid:durableId="1508784121">
    <w:abstractNumId w:val="2"/>
  </w:num>
  <w:num w:numId="9" w16cid:durableId="318075431">
    <w:abstractNumId w:val="1"/>
  </w:num>
  <w:num w:numId="10" w16cid:durableId="438336192">
    <w:abstractNumId w:val="0"/>
  </w:num>
  <w:num w:numId="11" w16cid:durableId="1318143916">
    <w:abstractNumId w:val="12"/>
  </w:num>
  <w:num w:numId="12" w16cid:durableId="2129664864">
    <w:abstractNumId w:val="11"/>
  </w:num>
  <w:num w:numId="13" w16cid:durableId="62801469">
    <w:abstractNumId w:val="10"/>
  </w:num>
  <w:num w:numId="14" w16cid:durableId="1118230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66"/>
    <w:rsid w:val="00043EFA"/>
    <w:rsid w:val="00053CAE"/>
    <w:rsid w:val="00082086"/>
    <w:rsid w:val="00084341"/>
    <w:rsid w:val="0009512C"/>
    <w:rsid w:val="00096ECE"/>
    <w:rsid w:val="0010443C"/>
    <w:rsid w:val="00125D66"/>
    <w:rsid w:val="00164BA3"/>
    <w:rsid w:val="00173C3D"/>
    <w:rsid w:val="001B49A6"/>
    <w:rsid w:val="002128C8"/>
    <w:rsid w:val="00217F5E"/>
    <w:rsid w:val="00222F5C"/>
    <w:rsid w:val="002A7720"/>
    <w:rsid w:val="002B5A3C"/>
    <w:rsid w:val="00332DE4"/>
    <w:rsid w:val="0034332A"/>
    <w:rsid w:val="00343898"/>
    <w:rsid w:val="00363990"/>
    <w:rsid w:val="003C17E2"/>
    <w:rsid w:val="00416A86"/>
    <w:rsid w:val="004D4719"/>
    <w:rsid w:val="005157BC"/>
    <w:rsid w:val="005C7AD4"/>
    <w:rsid w:val="006A190B"/>
    <w:rsid w:val="006A2514"/>
    <w:rsid w:val="006A6EE0"/>
    <w:rsid w:val="006B1778"/>
    <w:rsid w:val="006B674E"/>
    <w:rsid w:val="006E6AA5"/>
    <w:rsid w:val="007123B4"/>
    <w:rsid w:val="00796CE7"/>
    <w:rsid w:val="007A2923"/>
    <w:rsid w:val="00805969"/>
    <w:rsid w:val="00855B54"/>
    <w:rsid w:val="00884772"/>
    <w:rsid w:val="00917014"/>
    <w:rsid w:val="00934E9A"/>
    <w:rsid w:val="009A27A1"/>
    <w:rsid w:val="00A05EF7"/>
    <w:rsid w:val="00A11283"/>
    <w:rsid w:val="00A13D9B"/>
    <w:rsid w:val="00A7005F"/>
    <w:rsid w:val="00A8223B"/>
    <w:rsid w:val="00AE3C2E"/>
    <w:rsid w:val="00B25994"/>
    <w:rsid w:val="00B273A3"/>
    <w:rsid w:val="00B93153"/>
    <w:rsid w:val="00C208FD"/>
    <w:rsid w:val="00C71258"/>
    <w:rsid w:val="00C9192D"/>
    <w:rsid w:val="00CB4FBB"/>
    <w:rsid w:val="00D03E76"/>
    <w:rsid w:val="00DD3B40"/>
    <w:rsid w:val="00E31AB2"/>
    <w:rsid w:val="00E45BB9"/>
    <w:rsid w:val="00E55EF1"/>
    <w:rsid w:val="00E81D49"/>
    <w:rsid w:val="00EB5064"/>
    <w:rsid w:val="00EC45B0"/>
    <w:rsid w:val="00ED17E2"/>
    <w:rsid w:val="00F2272E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6CD21"/>
  <w15:chartTrackingRefBased/>
  <w15:docId w15:val="{E9A4A014-BCB8-F145-9D5E-8E1B7326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369363BD419144A00D6842EE68F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0BCA1-89EB-D24B-B12D-AD78A5A71834}"/>
      </w:docPartPr>
      <w:docPartBody>
        <w:p w:rsidR="007D22E0" w:rsidRDefault="006F3773">
          <w:pPr>
            <w:pStyle w:val="15369363BD419144A00D6842EE68F0E0"/>
          </w:pPr>
          <w:r>
            <w:t>Organization Name</w:t>
          </w:r>
        </w:p>
      </w:docPartBody>
    </w:docPart>
    <w:docPart>
      <w:docPartPr>
        <w:name w:val="525AAFD5F8337A449AA63B4324394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F6BB1-518D-B243-BF18-F4A600E60055}"/>
      </w:docPartPr>
      <w:docPartBody>
        <w:p w:rsidR="007D22E0" w:rsidRDefault="006F3773">
          <w:pPr>
            <w:pStyle w:val="525AAFD5F8337A449AA63B4324394B5F"/>
          </w:pPr>
          <w:r>
            <w:t>Meeting Minutes</w:t>
          </w:r>
        </w:p>
      </w:docPartBody>
    </w:docPart>
    <w:docPart>
      <w:docPartPr>
        <w:name w:val="200874FE8727B14384024A36C4DFC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C36AC-D7CF-8A44-8028-582F7D42D6FA}"/>
      </w:docPartPr>
      <w:docPartBody>
        <w:p w:rsidR="007D22E0" w:rsidRDefault="006F3773">
          <w:pPr>
            <w:pStyle w:val="200874FE8727B14384024A36C4DFC38A"/>
          </w:pPr>
          <w:r>
            <w:t>Date of meeting</w:t>
          </w:r>
        </w:p>
      </w:docPartBody>
    </w:docPart>
    <w:docPart>
      <w:docPartPr>
        <w:name w:val="B68C8480F80A9C4AB0289EC768460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88D04-53EB-5D49-A0C1-72DD9CADDA50}"/>
      </w:docPartPr>
      <w:docPartBody>
        <w:p w:rsidR="007D22E0" w:rsidRDefault="006F3773">
          <w:pPr>
            <w:pStyle w:val="B68C8480F80A9C4AB0289EC768460CF3"/>
          </w:pPr>
          <w:r>
            <w:t>Present:</w:t>
          </w:r>
        </w:p>
      </w:docPartBody>
    </w:docPart>
    <w:docPart>
      <w:docPartPr>
        <w:name w:val="42A44CB2C3322F4097A003E045049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2B667-6A50-4645-A15F-01EBC32E3CC7}"/>
      </w:docPartPr>
      <w:docPartBody>
        <w:p w:rsidR="007D22E0" w:rsidRDefault="006F3773">
          <w:pPr>
            <w:pStyle w:val="42A44CB2C3322F4097A003E04504992C"/>
          </w:pPr>
          <w:r>
            <w:t>Next meeting:</w:t>
          </w:r>
        </w:p>
      </w:docPartBody>
    </w:docPart>
    <w:docPart>
      <w:docPartPr>
        <w:name w:val="E86012879A680741B1A1A552025E7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76CAB-DD22-4C46-B464-70E40CF83DCB}"/>
      </w:docPartPr>
      <w:docPartBody>
        <w:p w:rsidR="007D22E0" w:rsidRDefault="006F3773">
          <w:pPr>
            <w:pStyle w:val="E86012879A680741B1A1A552025E7F86"/>
          </w:pPr>
          <w:r>
            <w:t>Announcements</w:t>
          </w:r>
        </w:p>
      </w:docPartBody>
    </w:docPart>
    <w:docPart>
      <w:docPartPr>
        <w:name w:val="4E88355E90A1A848B14FBE8CC20AE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B024A-C30A-9F46-ABB6-F109C0529861}"/>
      </w:docPartPr>
      <w:docPartBody>
        <w:p w:rsidR="007D22E0" w:rsidRDefault="006F3773">
          <w:pPr>
            <w:pStyle w:val="4E88355E90A1A848B14FBE8CC20AEF46"/>
          </w:pPr>
          <w:r>
            <w:t>Discussion</w:t>
          </w:r>
        </w:p>
      </w:docPartBody>
    </w:docPart>
    <w:docPart>
      <w:docPartPr>
        <w:name w:val="B38DECD6C9E9194A881BAF204B3A4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204C-2AA0-F949-A723-7656AA65D0F2}"/>
      </w:docPartPr>
      <w:docPartBody>
        <w:p w:rsidR="007D22E0" w:rsidRDefault="006F3773">
          <w:pPr>
            <w:pStyle w:val="B38DECD6C9E9194A881BAF204B3A4336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BCD066E43AC5EE4F9726F3EB40381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39FBE-A79E-1749-A6C8-54548BFFD994}"/>
      </w:docPartPr>
      <w:docPartBody>
        <w:p w:rsidR="007D22E0" w:rsidRDefault="006F3773">
          <w:pPr>
            <w:pStyle w:val="BCD066E43AC5EE4F9726F3EB403813DC"/>
          </w:pPr>
          <w:r>
            <w:t>Roundtable</w:t>
          </w:r>
        </w:p>
      </w:docPartBody>
    </w:docPart>
    <w:docPart>
      <w:docPartPr>
        <w:name w:val="80DBCFF6FAE99641A20437ED63BC6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494EE-484A-F048-AB6B-02F2DD53D781}"/>
      </w:docPartPr>
      <w:docPartBody>
        <w:p w:rsidR="007D22E0" w:rsidRDefault="006F3773">
          <w:pPr>
            <w:pStyle w:val="80DBCFF6FAE99641A20437ED63BC63F0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73"/>
    <w:rsid w:val="00313E24"/>
    <w:rsid w:val="006F3773"/>
    <w:rsid w:val="007D22E0"/>
    <w:rsid w:val="00A2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369363BD419144A00D6842EE68F0E0">
    <w:name w:val="15369363BD419144A00D6842EE68F0E0"/>
  </w:style>
  <w:style w:type="paragraph" w:customStyle="1" w:styleId="525AAFD5F8337A449AA63B4324394B5F">
    <w:name w:val="525AAFD5F8337A449AA63B4324394B5F"/>
  </w:style>
  <w:style w:type="paragraph" w:customStyle="1" w:styleId="200874FE8727B14384024A36C4DFC38A">
    <w:name w:val="200874FE8727B14384024A36C4DFC38A"/>
  </w:style>
  <w:style w:type="paragraph" w:customStyle="1" w:styleId="B68C8480F80A9C4AB0289EC768460CF3">
    <w:name w:val="B68C8480F80A9C4AB0289EC768460CF3"/>
  </w:style>
  <w:style w:type="paragraph" w:customStyle="1" w:styleId="42A44CB2C3322F4097A003E04504992C">
    <w:name w:val="42A44CB2C3322F4097A003E04504992C"/>
  </w:style>
  <w:style w:type="paragraph" w:customStyle="1" w:styleId="E86012879A680741B1A1A552025E7F86">
    <w:name w:val="E86012879A680741B1A1A552025E7F86"/>
  </w:style>
  <w:style w:type="paragraph" w:customStyle="1" w:styleId="4E88355E90A1A848B14FBE8CC20AEF46">
    <w:name w:val="4E88355E90A1A848B14FBE8CC20AEF46"/>
  </w:style>
  <w:style w:type="paragraph" w:customStyle="1" w:styleId="B38DECD6C9E9194A881BAF204B3A4336">
    <w:name w:val="B38DECD6C9E9194A881BAF204B3A4336"/>
  </w:style>
  <w:style w:type="paragraph" w:customStyle="1" w:styleId="BCD066E43AC5EE4F9726F3EB403813DC">
    <w:name w:val="BCD066E43AC5EE4F9726F3EB403813DC"/>
  </w:style>
  <w:style w:type="paragraph" w:customStyle="1" w:styleId="80DBCFF6FAE99641A20437ED63BC63F0">
    <w:name w:val="80DBCFF6FAE99641A20437ED63BC63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>Monday, May 31, 2022 7:00 pm</cp:keywords>
  <dc:description>Team 1: Software Development Project Meeting</dc:description>
  <cp:lastModifiedBy>Gary Johnston</cp:lastModifiedBy>
  <cp:revision>7</cp:revision>
  <dcterms:created xsi:type="dcterms:W3CDTF">2022-06-01T15:05:00Z</dcterms:created>
  <dcterms:modified xsi:type="dcterms:W3CDTF">2022-06-08T08:44:00Z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